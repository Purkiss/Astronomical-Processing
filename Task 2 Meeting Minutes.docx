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E9A" w:rsidRDefault="00E30D01">
      <w:pPr>
        <w:pStyle w:val="Heading1"/>
      </w:pPr>
      <w:sdt>
        <w:sdtPr>
          <w:alias w:val="Enter organization name:"/>
          <w:tag w:val=""/>
          <w:id w:val="1410501846"/>
          <w:placeholder>
            <w:docPart w:val="184538F2F1594DF19BBB31062EE3175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7512C">
            <w:t>Matrix</w:t>
          </w:r>
        </w:sdtContent>
      </w:sdt>
    </w:p>
    <w:p w:rsidR="00934E9A" w:rsidRDefault="00E30D01">
      <w:pPr>
        <w:pStyle w:val="Heading2"/>
      </w:pPr>
      <w:sdt>
        <w:sdtPr>
          <w:alias w:val="Meeting minutes:"/>
          <w:tag w:val="Meeting minutes:"/>
          <w:id w:val="-953250788"/>
          <w:placeholder>
            <w:docPart w:val="24A8CB2280C1482E97A94F9CD72BC3B1"/>
          </w:placeholder>
          <w:temporary/>
          <w:showingPlcHdr/>
          <w15:appearance w15:val="hidden"/>
        </w:sdtPr>
        <w:sdtEndPr/>
        <w:sdtContent>
          <w:r w:rsidR="006B1778">
            <w:t>Meeting Minutes</w:t>
          </w:r>
        </w:sdtContent>
      </w:sdt>
    </w:p>
    <w:p w:rsidR="00934E9A" w:rsidRDefault="00E30D01">
      <w:pPr>
        <w:pStyle w:val="Date"/>
      </w:pPr>
      <w:sdt>
        <w:sdtPr>
          <w:alias w:val="Enter date of meeting:"/>
          <w:tag w:val=""/>
          <w:id w:val="373818028"/>
          <w:placeholder>
            <w:docPart w:val="31192950A89D42848EF5DB2017097C5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7512C">
            <w:t>07/09/2021</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934E9A" w:rsidTr="00CB4FBB">
        <w:sdt>
          <w:sdtPr>
            <w:alias w:val="Present:"/>
            <w:tag w:val="Present:"/>
            <w:id w:val="1219014275"/>
            <w:placeholder>
              <w:docPart w:val="A63327D4D6D14164A786B7AFA05FBD9A"/>
            </w:placeholder>
            <w:temporary/>
            <w:showingPlcHdr/>
            <w15:appearance w15:val="hidden"/>
          </w:sdtPr>
          <w:sdtEndPr/>
          <w:sdtContent>
            <w:tc>
              <w:tcPr>
                <w:tcW w:w="2070" w:type="dxa"/>
              </w:tcPr>
              <w:p w:rsidR="00934E9A" w:rsidRDefault="006B1778">
                <w:pPr>
                  <w:pStyle w:val="NoSpacing"/>
                </w:pPr>
                <w:r>
                  <w:t>Present:</w:t>
                </w:r>
              </w:p>
            </w:tc>
          </w:sdtContent>
        </w:sdt>
        <w:tc>
          <w:tcPr>
            <w:tcW w:w="7290" w:type="dxa"/>
          </w:tcPr>
          <w:p w:rsidR="00934E9A" w:rsidRDefault="0087512C" w:rsidP="0087512C">
            <w:pPr>
              <w:pStyle w:val="NoSpacing"/>
            </w:pPr>
            <w:r>
              <w:t>Zac, JM</w:t>
            </w:r>
          </w:p>
        </w:tc>
      </w:tr>
      <w:tr w:rsidR="00934E9A" w:rsidTr="00CB4FBB">
        <w:sdt>
          <w:sdtPr>
            <w:alias w:val="Next meeting:"/>
            <w:tag w:val="Next meeting:"/>
            <w:id w:val="1579632615"/>
            <w:placeholder>
              <w:docPart w:val="8A7981AFB1FC4195A9988A736CEB1653"/>
            </w:placeholder>
            <w:temporary/>
            <w:showingPlcHdr/>
            <w15:appearance w15:val="hidden"/>
          </w:sdtPr>
          <w:sdtEndPr/>
          <w:sdtContent>
            <w:tc>
              <w:tcPr>
                <w:tcW w:w="2070" w:type="dxa"/>
              </w:tcPr>
              <w:p w:rsidR="00934E9A" w:rsidRDefault="006B1778">
                <w:pPr>
                  <w:pStyle w:val="NoSpacing"/>
                </w:pPr>
                <w:r>
                  <w:t>Next meeting:</w:t>
                </w:r>
              </w:p>
            </w:tc>
          </w:sdtContent>
        </w:sdt>
        <w:tc>
          <w:tcPr>
            <w:tcW w:w="7290" w:type="dxa"/>
          </w:tcPr>
          <w:p w:rsidR="00934E9A" w:rsidRDefault="0087512C" w:rsidP="0087512C">
            <w:pPr>
              <w:pStyle w:val="NoSpacing"/>
            </w:pPr>
            <w:r>
              <w:t>28/09/2021, 5:00pm</w:t>
            </w:r>
          </w:p>
        </w:tc>
      </w:tr>
    </w:tbl>
    <w:p w:rsidR="00934E9A" w:rsidRDefault="00E30D01">
      <w:pPr>
        <w:pStyle w:val="ListNumber"/>
      </w:pPr>
      <w:sdt>
        <w:sdtPr>
          <w:alias w:val="Announcements:"/>
          <w:tag w:val="Announcements:"/>
          <w:id w:val="-1296670475"/>
          <w:placeholder>
            <w:docPart w:val="DF492AE1797046DA816E5C8457171BB3"/>
          </w:placeholder>
          <w:temporary/>
          <w:showingPlcHdr/>
          <w15:appearance w15:val="hidden"/>
        </w:sdtPr>
        <w:sdtEndPr/>
        <w:sdtContent>
          <w:r w:rsidR="006B1778">
            <w:t>Announcements</w:t>
          </w:r>
        </w:sdtContent>
      </w:sdt>
    </w:p>
    <w:p w:rsidR="00934E9A" w:rsidRDefault="0087512C">
      <w:pPr>
        <w:pStyle w:val="NormalIndent"/>
      </w:pPr>
      <w:r>
        <w:t>Start sprint 1:</w:t>
      </w:r>
    </w:p>
    <w:p w:rsidR="0087512C" w:rsidRDefault="0087512C" w:rsidP="0087512C">
      <w:pPr>
        <w:pStyle w:val="NormalIndent"/>
        <w:numPr>
          <w:ilvl w:val="0"/>
          <w:numId w:val="11"/>
        </w:numPr>
      </w:pPr>
      <w:r>
        <w:t>Discuss requirements for application</w:t>
      </w:r>
    </w:p>
    <w:p w:rsidR="0087512C" w:rsidRDefault="0087512C" w:rsidP="0087512C">
      <w:pPr>
        <w:pStyle w:val="NormalIndent"/>
        <w:numPr>
          <w:ilvl w:val="0"/>
          <w:numId w:val="11"/>
        </w:numPr>
      </w:pPr>
      <w:r>
        <w:t>Discuss design of GUI</w:t>
      </w:r>
    </w:p>
    <w:p w:rsidR="00F235BC" w:rsidRDefault="0087512C" w:rsidP="00F235BC">
      <w:pPr>
        <w:pStyle w:val="NormalIndent"/>
        <w:numPr>
          <w:ilvl w:val="0"/>
          <w:numId w:val="11"/>
        </w:numPr>
      </w:pPr>
      <w:r>
        <w:t>Discuss pseudo code for both b</w:t>
      </w:r>
      <w:r w:rsidR="00F235BC">
        <w:t>inary search and bubble sorting</w:t>
      </w:r>
    </w:p>
    <w:p w:rsidR="005F5DDA" w:rsidRDefault="005F5DDA" w:rsidP="00F235BC">
      <w:pPr>
        <w:pStyle w:val="NormalIndent"/>
        <w:numPr>
          <w:ilvl w:val="0"/>
          <w:numId w:val="11"/>
        </w:numPr>
      </w:pPr>
      <w:r>
        <w:t>Timeframe</w:t>
      </w:r>
    </w:p>
    <w:p w:rsidR="00934E9A" w:rsidRDefault="00E30D01">
      <w:pPr>
        <w:pStyle w:val="ListNumber"/>
      </w:pPr>
      <w:sdt>
        <w:sdtPr>
          <w:alias w:val="Discussion:"/>
          <w:tag w:val="Discussion:"/>
          <w:id w:val="1971398252"/>
          <w:placeholder>
            <w:docPart w:val="05CBEC7955A9425EA2D35434992511E6"/>
          </w:placeholder>
          <w:temporary/>
          <w:showingPlcHdr/>
          <w15:appearance w15:val="hidden"/>
        </w:sdtPr>
        <w:sdtEndPr/>
        <w:sdtContent>
          <w:r w:rsidR="006A2514">
            <w:t>Discussion</w:t>
          </w:r>
        </w:sdtContent>
      </w:sdt>
    </w:p>
    <w:p w:rsidR="00934E9A" w:rsidRDefault="00F235BC">
      <w:pPr>
        <w:pStyle w:val="NormalIndent"/>
      </w:pPr>
      <w:r>
        <w:t>Requirements;</w:t>
      </w:r>
    </w:p>
    <w:p w:rsidR="00F235BC" w:rsidRDefault="00F235BC">
      <w:pPr>
        <w:pStyle w:val="NormalIndent"/>
      </w:pPr>
      <w:r>
        <w:tab/>
        <w:t xml:space="preserve">We have determined the application to have the following design requirements that must </w:t>
      </w:r>
    </w:p>
    <w:p w:rsidR="00F235BC" w:rsidRDefault="00F235BC">
      <w:pPr>
        <w:pStyle w:val="NormalIndent"/>
      </w:pPr>
      <w:r>
        <w:tab/>
      </w:r>
      <w:proofErr w:type="gramStart"/>
      <w:r>
        <w:t>be</w:t>
      </w:r>
      <w:proofErr w:type="gramEnd"/>
      <w:r>
        <w:t xml:space="preserve"> included in the final application:</w:t>
      </w:r>
    </w:p>
    <w:p w:rsidR="00F235BC" w:rsidRDefault="00F235BC" w:rsidP="00F235BC">
      <w:pPr>
        <w:pStyle w:val="NormalIndent"/>
        <w:numPr>
          <w:ilvl w:val="0"/>
          <w:numId w:val="12"/>
        </w:numPr>
      </w:pPr>
      <w:r>
        <w:t>Have an array of integers of size 24</w:t>
      </w:r>
    </w:p>
    <w:p w:rsidR="00F235BC" w:rsidRDefault="00F235BC" w:rsidP="00F235BC">
      <w:pPr>
        <w:pStyle w:val="NormalIndent"/>
        <w:numPr>
          <w:ilvl w:val="0"/>
          <w:numId w:val="12"/>
        </w:numPr>
      </w:pPr>
      <w:r>
        <w:t>Have buttons allowing the ability to bubble sort, binary search, add, edit or delete</w:t>
      </w:r>
    </w:p>
    <w:p w:rsidR="00F235BC" w:rsidRDefault="00F235BC" w:rsidP="00F235BC">
      <w:pPr>
        <w:pStyle w:val="NormalIndent"/>
        <w:numPr>
          <w:ilvl w:val="0"/>
          <w:numId w:val="12"/>
        </w:numPr>
      </w:pPr>
      <w:r>
        <w:t>Have a Text Box that shows highlighted value and can be used to add, edit or delete values</w:t>
      </w:r>
    </w:p>
    <w:p w:rsidR="00F235BC" w:rsidRDefault="00F235BC" w:rsidP="00F235BC">
      <w:pPr>
        <w:pStyle w:val="NormalIndent"/>
        <w:numPr>
          <w:ilvl w:val="0"/>
          <w:numId w:val="12"/>
        </w:numPr>
      </w:pPr>
      <w:r>
        <w:t>Must generate error messages if; text box is empty, search is unsuccessful</w:t>
      </w:r>
    </w:p>
    <w:p w:rsidR="00F235BC" w:rsidRDefault="00F235BC" w:rsidP="00F235BC">
      <w:pPr>
        <w:pStyle w:val="NormalIndent"/>
        <w:numPr>
          <w:ilvl w:val="0"/>
          <w:numId w:val="12"/>
        </w:numPr>
      </w:pPr>
      <w:r>
        <w:t>Must generate message if search is successful</w:t>
      </w:r>
    </w:p>
    <w:p w:rsidR="00F235BC" w:rsidRDefault="00F235BC" w:rsidP="00F235BC">
      <w:pPr>
        <w:pStyle w:val="NormalIndent"/>
        <w:numPr>
          <w:ilvl w:val="0"/>
          <w:numId w:val="12"/>
        </w:numPr>
      </w:pPr>
      <w:r>
        <w:t>Has ability to fill array with random integers of value 10-99</w:t>
      </w:r>
    </w:p>
    <w:p w:rsidR="00F235BC" w:rsidRDefault="00F235BC" w:rsidP="00F235BC">
      <w:pPr>
        <w:pStyle w:val="NormalIndent"/>
      </w:pPr>
    </w:p>
    <w:p w:rsidR="00F235BC" w:rsidRDefault="00F235BC" w:rsidP="00F235BC">
      <w:pPr>
        <w:pStyle w:val="NormalIndent"/>
      </w:pPr>
      <w:r>
        <w:t>The GUI has been designed and added to the design file.</w:t>
      </w:r>
    </w:p>
    <w:p w:rsidR="00F235BC" w:rsidRDefault="00F235BC" w:rsidP="00F235BC">
      <w:pPr>
        <w:pStyle w:val="NormalIndent"/>
        <w:ind w:left="720"/>
      </w:pPr>
    </w:p>
    <w:p w:rsidR="00F235BC" w:rsidRDefault="00F235BC" w:rsidP="00F235BC">
      <w:pPr>
        <w:pStyle w:val="NormalIndent"/>
      </w:pPr>
      <w:r>
        <w:t>The pseudo code with accompanying algorithms has been added to the design file.</w:t>
      </w:r>
    </w:p>
    <w:p w:rsidR="005F5DDA" w:rsidRDefault="005F5DDA" w:rsidP="00F235BC">
      <w:pPr>
        <w:pStyle w:val="NormalIndent"/>
      </w:pPr>
    </w:p>
    <w:p w:rsidR="005F5DDA" w:rsidRDefault="005F5DDA" w:rsidP="00F235BC">
      <w:pPr>
        <w:pStyle w:val="NormalIndent"/>
      </w:pPr>
      <w:r>
        <w:lastRenderedPageBreak/>
        <w:t>The timeframe of the sprint has been discussed and we now know that week 1 should be dedicated to documentation, research and design and weeks 2 and 3 of the sprint should be dedicated to the programming of the application.</w:t>
      </w:r>
    </w:p>
    <w:p w:rsidR="00934E9A" w:rsidRDefault="00E30D01">
      <w:pPr>
        <w:pStyle w:val="ListNumber"/>
      </w:pPr>
      <w:sdt>
        <w:sdtPr>
          <w:alias w:val="Roundtable:"/>
          <w:tag w:val="Roundtable:"/>
          <w:id w:val="1694650241"/>
          <w:placeholder>
            <w:docPart w:val="0867339D6C5F482B950B19635E96D247"/>
          </w:placeholder>
          <w:temporary/>
          <w:showingPlcHdr/>
          <w15:appearance w15:val="hidden"/>
        </w:sdtPr>
        <w:sdtEndPr/>
        <w:sdtContent>
          <w:r w:rsidR="003C17E2">
            <w:t>Roundtable</w:t>
          </w:r>
        </w:sdtContent>
      </w:sdt>
    </w:p>
    <w:p w:rsidR="00A05EF7" w:rsidRDefault="00844779" w:rsidP="00C208FD">
      <w:pPr>
        <w:pStyle w:val="NormalIndent"/>
      </w:pPr>
      <w:r>
        <w:t>All of the topics for the meeting, the requirements for the application, the design of the GUI and the pseudo code, have been discussed and everyone is aware of what needs to be done moving forward</w:t>
      </w:r>
      <w:r w:rsidR="005F5DDA">
        <w:t>. Everyone is aware of the timeframes related to the sprint and is ready to begin working on the documentation and design of the application.</w:t>
      </w:r>
      <w:bookmarkStart w:id="0" w:name="_GoBack"/>
      <w:bookmarkEnd w:id="0"/>
    </w:p>
    <w:sectPr w:rsidR="00A05EF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D01" w:rsidRDefault="00E30D01">
      <w:pPr>
        <w:spacing w:after="0" w:line="240" w:lineRule="auto"/>
      </w:pPr>
      <w:r>
        <w:separator/>
      </w:r>
    </w:p>
    <w:p w:rsidR="00E30D01" w:rsidRDefault="00E30D01"/>
  </w:endnote>
  <w:endnote w:type="continuationSeparator" w:id="0">
    <w:p w:rsidR="00E30D01" w:rsidRDefault="00E30D01">
      <w:pPr>
        <w:spacing w:after="0" w:line="240" w:lineRule="auto"/>
      </w:pPr>
      <w:r>
        <w:continuationSeparator/>
      </w:r>
    </w:p>
    <w:p w:rsidR="00E30D01" w:rsidRDefault="00E30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D01" w:rsidRDefault="00E30D01">
      <w:pPr>
        <w:spacing w:after="0" w:line="240" w:lineRule="auto"/>
      </w:pPr>
      <w:r>
        <w:separator/>
      </w:r>
    </w:p>
    <w:p w:rsidR="00E30D01" w:rsidRDefault="00E30D01"/>
  </w:footnote>
  <w:footnote w:type="continuationSeparator" w:id="0">
    <w:p w:rsidR="00E30D01" w:rsidRDefault="00E30D01">
      <w:pPr>
        <w:spacing w:after="0" w:line="240" w:lineRule="auto"/>
      </w:pPr>
      <w:r>
        <w:continuationSeparator/>
      </w:r>
    </w:p>
    <w:p w:rsidR="00E30D01" w:rsidRDefault="00E30D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E9A" w:rsidRDefault="00E30D01">
    <w:pPr>
      <w:pStyle w:val="Header"/>
    </w:pPr>
    <w:sdt>
      <w:sdtPr>
        <w:alias w:val="Organization name:"/>
        <w:tag w:val=""/>
        <w:id w:val="-142659844"/>
        <w:placeholder>
          <w:docPart w:val="58E7492E700642E88F0FD2E4285A5486"/>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87512C">
          <w:t>Matrix</w:t>
        </w:r>
      </w:sdtContent>
    </w:sdt>
  </w:p>
  <w:p w:rsidR="00934E9A" w:rsidRDefault="00E30D01">
    <w:pPr>
      <w:pStyle w:val="Header"/>
    </w:pPr>
    <w:sdt>
      <w:sdtPr>
        <w:alias w:val="Meeting minutes:"/>
        <w:tag w:val="Meeting minutes:"/>
        <w:id w:val="-1760127990"/>
        <w:placeholder>
          <w:docPart w:val="FF4EE43D2D6D4025AEF98D47309CF0BD"/>
        </w:placeholder>
        <w:temporary/>
        <w:showingPlcHdr/>
        <w15:appearance w15:val="hidden"/>
      </w:sdtPr>
      <w:sdtEndPr/>
      <w:sdtContent>
        <w:r w:rsidR="00A05EF7">
          <w:t>Meeting Minutes</w:t>
        </w:r>
      </w:sdtContent>
    </w:sdt>
    <w:r w:rsidR="00A05EF7">
      <w:t>,</w:t>
    </w:r>
    <w:r w:rsidR="0034332A">
      <w:t xml:space="preserve"> </w:t>
    </w:r>
    <w:sdt>
      <w:sdtPr>
        <w:alias w:val="Date:"/>
        <w:tag w:val=""/>
        <w:id w:val="-1612037418"/>
        <w:placeholder>
          <w:docPart w:val="0867339D6C5F482B950B19635E96D24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7512C">
          <w:t>07/09/2021</w:t>
        </w:r>
      </w:sdtContent>
    </w:sdt>
  </w:p>
  <w:p w:rsidR="00934E9A" w:rsidRDefault="006A6EE0">
    <w:pPr>
      <w:pStyle w:val="Header"/>
    </w:pPr>
    <w:r>
      <w:t xml:space="preserve">Page </w:t>
    </w:r>
    <w:r>
      <w:fldChar w:fldCharType="begin"/>
    </w:r>
    <w:r>
      <w:instrText xml:space="preserve"> PAGE   \* MERGEFORMAT </w:instrText>
    </w:r>
    <w:r>
      <w:fldChar w:fldCharType="separate"/>
    </w:r>
    <w:r w:rsidR="005F5DDA">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7FE4D22"/>
    <w:multiLevelType w:val="hybridMultilevel"/>
    <w:tmpl w:val="9434F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770F8A"/>
    <w:multiLevelType w:val="hybridMultilevel"/>
    <w:tmpl w:val="A7C4A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2C"/>
    <w:rsid w:val="00053CAE"/>
    <w:rsid w:val="00082086"/>
    <w:rsid w:val="00084341"/>
    <w:rsid w:val="00096ECE"/>
    <w:rsid w:val="0010443C"/>
    <w:rsid w:val="00164BA3"/>
    <w:rsid w:val="001B49A6"/>
    <w:rsid w:val="002128C8"/>
    <w:rsid w:val="00217F5E"/>
    <w:rsid w:val="002A7720"/>
    <w:rsid w:val="002B5A3C"/>
    <w:rsid w:val="0034332A"/>
    <w:rsid w:val="003C17E2"/>
    <w:rsid w:val="00416A86"/>
    <w:rsid w:val="004D4719"/>
    <w:rsid w:val="005F5DDA"/>
    <w:rsid w:val="006A2514"/>
    <w:rsid w:val="006A6EE0"/>
    <w:rsid w:val="006B1778"/>
    <w:rsid w:val="006B674E"/>
    <w:rsid w:val="006E6AA5"/>
    <w:rsid w:val="007123B4"/>
    <w:rsid w:val="00844779"/>
    <w:rsid w:val="0087512C"/>
    <w:rsid w:val="00884772"/>
    <w:rsid w:val="00934E9A"/>
    <w:rsid w:val="009A27A1"/>
    <w:rsid w:val="00A05EF7"/>
    <w:rsid w:val="00A7005F"/>
    <w:rsid w:val="00A8223B"/>
    <w:rsid w:val="00B273A3"/>
    <w:rsid w:val="00B93153"/>
    <w:rsid w:val="00C208FD"/>
    <w:rsid w:val="00C9192D"/>
    <w:rsid w:val="00CB4FBB"/>
    <w:rsid w:val="00D03E76"/>
    <w:rsid w:val="00E30D01"/>
    <w:rsid w:val="00E31AB2"/>
    <w:rsid w:val="00E45BB9"/>
    <w:rsid w:val="00E81D49"/>
    <w:rsid w:val="00EB5064"/>
    <w:rsid w:val="00F235BC"/>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6A6B3"/>
  <w15:chartTrackingRefBased/>
  <w15:docId w15:val="{7E7E16F9-6D09-4452-B1B7-EC203F67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semiHidden/>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customStyle="1"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customStyle="1"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4538F2F1594DF19BBB31062EE31755"/>
        <w:category>
          <w:name w:val="General"/>
          <w:gallery w:val="placeholder"/>
        </w:category>
        <w:types>
          <w:type w:val="bbPlcHdr"/>
        </w:types>
        <w:behaviors>
          <w:behavior w:val="content"/>
        </w:behaviors>
        <w:guid w:val="{71AFE4EF-650D-4829-B273-6DD7B75437F4}"/>
      </w:docPartPr>
      <w:docPartBody>
        <w:p w:rsidR="00000000" w:rsidRDefault="00F43ADB">
          <w:pPr>
            <w:pStyle w:val="184538F2F1594DF19BBB31062EE31755"/>
          </w:pPr>
          <w:r>
            <w:t>Organization Name</w:t>
          </w:r>
        </w:p>
      </w:docPartBody>
    </w:docPart>
    <w:docPart>
      <w:docPartPr>
        <w:name w:val="24A8CB2280C1482E97A94F9CD72BC3B1"/>
        <w:category>
          <w:name w:val="General"/>
          <w:gallery w:val="placeholder"/>
        </w:category>
        <w:types>
          <w:type w:val="bbPlcHdr"/>
        </w:types>
        <w:behaviors>
          <w:behavior w:val="content"/>
        </w:behaviors>
        <w:guid w:val="{07064FBE-D376-4310-A67E-54B6FD3294DF}"/>
      </w:docPartPr>
      <w:docPartBody>
        <w:p w:rsidR="00000000" w:rsidRDefault="00F43ADB">
          <w:pPr>
            <w:pStyle w:val="24A8CB2280C1482E97A94F9CD72BC3B1"/>
          </w:pPr>
          <w:r>
            <w:t>Meeting Minutes</w:t>
          </w:r>
        </w:p>
      </w:docPartBody>
    </w:docPart>
    <w:docPart>
      <w:docPartPr>
        <w:name w:val="31192950A89D42848EF5DB2017097C5D"/>
        <w:category>
          <w:name w:val="General"/>
          <w:gallery w:val="placeholder"/>
        </w:category>
        <w:types>
          <w:type w:val="bbPlcHdr"/>
        </w:types>
        <w:behaviors>
          <w:behavior w:val="content"/>
        </w:behaviors>
        <w:guid w:val="{3ECB5CD4-23A9-4FE3-9855-574063C9CA3C}"/>
      </w:docPartPr>
      <w:docPartBody>
        <w:p w:rsidR="00000000" w:rsidRDefault="00F43ADB">
          <w:pPr>
            <w:pStyle w:val="31192950A89D42848EF5DB2017097C5D"/>
          </w:pPr>
          <w:r>
            <w:t>Date of meeting</w:t>
          </w:r>
        </w:p>
      </w:docPartBody>
    </w:docPart>
    <w:docPart>
      <w:docPartPr>
        <w:name w:val="A63327D4D6D14164A786B7AFA05FBD9A"/>
        <w:category>
          <w:name w:val="General"/>
          <w:gallery w:val="placeholder"/>
        </w:category>
        <w:types>
          <w:type w:val="bbPlcHdr"/>
        </w:types>
        <w:behaviors>
          <w:behavior w:val="content"/>
        </w:behaviors>
        <w:guid w:val="{55966B37-6397-4913-8A56-843C0839DCC7}"/>
      </w:docPartPr>
      <w:docPartBody>
        <w:p w:rsidR="00000000" w:rsidRDefault="00F43ADB">
          <w:pPr>
            <w:pStyle w:val="A63327D4D6D14164A786B7AFA05FBD9A"/>
          </w:pPr>
          <w:r>
            <w:t>Present:</w:t>
          </w:r>
        </w:p>
      </w:docPartBody>
    </w:docPart>
    <w:docPart>
      <w:docPartPr>
        <w:name w:val="8A7981AFB1FC4195A9988A736CEB1653"/>
        <w:category>
          <w:name w:val="General"/>
          <w:gallery w:val="placeholder"/>
        </w:category>
        <w:types>
          <w:type w:val="bbPlcHdr"/>
        </w:types>
        <w:behaviors>
          <w:behavior w:val="content"/>
        </w:behaviors>
        <w:guid w:val="{97C4AB49-AD3E-4880-BAF9-46C599B83575}"/>
      </w:docPartPr>
      <w:docPartBody>
        <w:p w:rsidR="00000000" w:rsidRDefault="00F43ADB">
          <w:pPr>
            <w:pStyle w:val="8A7981AFB1FC4195A9988A736CEB1653"/>
          </w:pPr>
          <w:r>
            <w:t>Next meeting:</w:t>
          </w:r>
        </w:p>
      </w:docPartBody>
    </w:docPart>
    <w:docPart>
      <w:docPartPr>
        <w:name w:val="DF492AE1797046DA816E5C8457171BB3"/>
        <w:category>
          <w:name w:val="General"/>
          <w:gallery w:val="placeholder"/>
        </w:category>
        <w:types>
          <w:type w:val="bbPlcHdr"/>
        </w:types>
        <w:behaviors>
          <w:behavior w:val="content"/>
        </w:behaviors>
        <w:guid w:val="{E4EAAD3E-3FD8-4102-A639-EB8C93270BBD}"/>
      </w:docPartPr>
      <w:docPartBody>
        <w:p w:rsidR="00000000" w:rsidRDefault="00F43ADB">
          <w:pPr>
            <w:pStyle w:val="DF492AE1797046DA816E5C8457171BB3"/>
          </w:pPr>
          <w:r>
            <w:t>Announcements</w:t>
          </w:r>
        </w:p>
      </w:docPartBody>
    </w:docPart>
    <w:docPart>
      <w:docPartPr>
        <w:name w:val="05CBEC7955A9425EA2D35434992511E6"/>
        <w:category>
          <w:name w:val="General"/>
          <w:gallery w:val="placeholder"/>
        </w:category>
        <w:types>
          <w:type w:val="bbPlcHdr"/>
        </w:types>
        <w:behaviors>
          <w:behavior w:val="content"/>
        </w:behaviors>
        <w:guid w:val="{353B60AB-967E-4661-94F0-74051530BF89}"/>
      </w:docPartPr>
      <w:docPartBody>
        <w:p w:rsidR="00000000" w:rsidRDefault="00F43ADB">
          <w:pPr>
            <w:pStyle w:val="05CBEC7955A9425EA2D35434992511E6"/>
          </w:pPr>
          <w:r>
            <w:t>Discussion</w:t>
          </w:r>
        </w:p>
      </w:docPartBody>
    </w:docPart>
    <w:docPart>
      <w:docPartPr>
        <w:name w:val="58E7492E700642E88F0FD2E4285A5486"/>
        <w:category>
          <w:name w:val="General"/>
          <w:gallery w:val="placeholder"/>
        </w:category>
        <w:types>
          <w:type w:val="bbPlcHdr"/>
        </w:types>
        <w:behaviors>
          <w:behavior w:val="content"/>
        </w:behaviors>
        <w:guid w:val="{DD3CB7B1-7636-4D7E-AF19-76726C020BC8}"/>
      </w:docPartPr>
      <w:docPartBody>
        <w:p w:rsidR="00000000" w:rsidRDefault="00F43ADB">
          <w:pPr>
            <w:pStyle w:val="58E7492E700642E88F0FD2E4285A5486"/>
          </w:pPr>
          <w:r>
            <w:t>Summarize the discussion for each issue, state the outcome, and assign any action items.</w:t>
          </w:r>
        </w:p>
      </w:docPartBody>
    </w:docPart>
    <w:docPart>
      <w:docPartPr>
        <w:name w:val="0867339D6C5F482B950B19635E96D247"/>
        <w:category>
          <w:name w:val="General"/>
          <w:gallery w:val="placeholder"/>
        </w:category>
        <w:types>
          <w:type w:val="bbPlcHdr"/>
        </w:types>
        <w:behaviors>
          <w:behavior w:val="content"/>
        </w:behaviors>
        <w:guid w:val="{89A745DE-9F37-4FC3-A0EF-0F8CF3EF4E5B}"/>
      </w:docPartPr>
      <w:docPartBody>
        <w:p w:rsidR="00000000" w:rsidRDefault="00F43ADB">
          <w:pPr>
            <w:pStyle w:val="0867339D6C5F482B950B19635E96D247"/>
          </w:pPr>
          <w:r>
            <w:t>Roundtable</w:t>
          </w:r>
        </w:p>
      </w:docPartBody>
    </w:docPart>
    <w:docPart>
      <w:docPartPr>
        <w:name w:val="FF4EE43D2D6D4025AEF98D47309CF0BD"/>
        <w:category>
          <w:name w:val="General"/>
          <w:gallery w:val="placeholder"/>
        </w:category>
        <w:types>
          <w:type w:val="bbPlcHdr"/>
        </w:types>
        <w:behaviors>
          <w:behavior w:val="content"/>
        </w:behaviors>
        <w:guid w:val="{8A303B41-C6CD-4453-8B64-B0034C20661A}"/>
      </w:docPartPr>
      <w:docPartBody>
        <w:p w:rsidR="00000000" w:rsidRDefault="00F43ADB">
          <w:pPr>
            <w:pStyle w:val="FF4EE43D2D6D4025AEF98D47309CF0BD"/>
          </w:pPr>
          <w:r>
            <w:t>Summarize the status of each area/department.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DB"/>
    <w:rsid w:val="00F4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4538F2F1594DF19BBB31062EE31755">
    <w:name w:val="184538F2F1594DF19BBB31062EE31755"/>
  </w:style>
  <w:style w:type="paragraph" w:customStyle="1" w:styleId="24A8CB2280C1482E97A94F9CD72BC3B1">
    <w:name w:val="24A8CB2280C1482E97A94F9CD72BC3B1"/>
  </w:style>
  <w:style w:type="paragraph" w:customStyle="1" w:styleId="31192950A89D42848EF5DB2017097C5D">
    <w:name w:val="31192950A89D42848EF5DB2017097C5D"/>
  </w:style>
  <w:style w:type="paragraph" w:customStyle="1" w:styleId="A63327D4D6D14164A786B7AFA05FBD9A">
    <w:name w:val="A63327D4D6D14164A786B7AFA05FBD9A"/>
  </w:style>
  <w:style w:type="paragraph" w:customStyle="1" w:styleId="26A7B4EBA9974C6EBC14925914F81543">
    <w:name w:val="26A7B4EBA9974C6EBC14925914F81543"/>
  </w:style>
  <w:style w:type="paragraph" w:customStyle="1" w:styleId="8A7981AFB1FC4195A9988A736CEB1653">
    <w:name w:val="8A7981AFB1FC4195A9988A736CEB1653"/>
  </w:style>
  <w:style w:type="paragraph" w:customStyle="1" w:styleId="02AC3B0A1E034C6382CC8B3E243E14DF">
    <w:name w:val="02AC3B0A1E034C6382CC8B3E243E14DF"/>
  </w:style>
  <w:style w:type="paragraph" w:customStyle="1" w:styleId="7093BB2F3E0E41EDB6779E682734EB68">
    <w:name w:val="7093BB2F3E0E41EDB6779E682734EB68"/>
  </w:style>
  <w:style w:type="paragraph" w:customStyle="1" w:styleId="58ABBA8429484337917208BBA2A825C8">
    <w:name w:val="58ABBA8429484337917208BBA2A825C8"/>
  </w:style>
  <w:style w:type="paragraph" w:customStyle="1" w:styleId="DF492AE1797046DA816E5C8457171BB3">
    <w:name w:val="DF492AE1797046DA816E5C8457171BB3"/>
  </w:style>
  <w:style w:type="paragraph" w:customStyle="1" w:styleId="48679183BA194FF089285C330558B785">
    <w:name w:val="48679183BA194FF089285C330558B785"/>
  </w:style>
  <w:style w:type="paragraph" w:customStyle="1" w:styleId="05CBEC7955A9425EA2D35434992511E6">
    <w:name w:val="05CBEC7955A9425EA2D35434992511E6"/>
  </w:style>
  <w:style w:type="paragraph" w:customStyle="1" w:styleId="58E7492E700642E88F0FD2E4285A5486">
    <w:name w:val="58E7492E700642E88F0FD2E4285A5486"/>
  </w:style>
  <w:style w:type="paragraph" w:customStyle="1" w:styleId="0867339D6C5F482B950B19635E96D247">
    <w:name w:val="0867339D6C5F482B950B19635E96D247"/>
  </w:style>
  <w:style w:type="paragraph" w:customStyle="1" w:styleId="FF4EE43D2D6D4025AEF98D47309CF0BD">
    <w:name w:val="FF4EE43D2D6D4025AEF98D47309CF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Template>
  <TotalTime>26</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Technician</dc:creator>
  <cp:keywords>07/09/2021</cp:keywords>
  <dc:description>Matrix</dc:description>
  <cp:lastModifiedBy>Technician</cp:lastModifiedBy>
  <cp:revision>2</cp:revision>
  <dcterms:created xsi:type="dcterms:W3CDTF">2021-09-07T03:20:00Z</dcterms:created>
  <dcterms:modified xsi:type="dcterms:W3CDTF">2021-09-07T03:49:00Z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